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BD8E3" w14:textId="77777777" w:rsidR="00BF7CB6" w:rsidRDefault="00BF7CB6"/>
    <w:p w14:paraId="55CC31E4" w14:textId="77777777" w:rsidR="00BF7CB6" w:rsidRDefault="00BF7CB6"/>
    <w:p w14:paraId="399E8033" w14:textId="2C425F2D" w:rsidR="001934F1" w:rsidRDefault="001934F1" w:rsidP="001934F1">
      <w:pPr>
        <w:jc w:val="center"/>
      </w:pPr>
      <w:r>
        <w:t>ARI-</w:t>
      </w:r>
      <w:r w:rsidR="00F809A4">
        <w:rPr>
          <w:b/>
          <w:bCs/>
          <w:i/>
          <w:iCs/>
        </w:rPr>
        <w:t>P</w:t>
      </w:r>
    </w:p>
    <w:p w14:paraId="10A8E5DE" w14:textId="77777777" w:rsidR="001934F1" w:rsidRDefault="001934F1" w:rsidP="001934F1"/>
    <w:p w14:paraId="3A87381C" w14:textId="77777777" w:rsidR="001934F1" w:rsidRDefault="001934F1" w:rsidP="001934F1"/>
    <w:p w14:paraId="7080686E" w14:textId="77777777" w:rsidR="001934F1" w:rsidRDefault="001934F1" w:rsidP="001934F1">
      <w:r>
        <w:t xml:space="preserve">Nombre:                                                                                                                  Edad: </w:t>
      </w:r>
    </w:p>
    <w:p w14:paraId="09333123" w14:textId="77777777" w:rsidR="001934F1" w:rsidRDefault="001934F1" w:rsidP="001934F1"/>
    <w:p w14:paraId="0BF0B1DB" w14:textId="77777777" w:rsidR="001934F1" w:rsidRDefault="001934F1" w:rsidP="001934F1"/>
    <w:p w14:paraId="2BE3E37F" w14:textId="77777777" w:rsidR="001934F1" w:rsidRDefault="001934F1" w:rsidP="001934F1">
      <w:r>
        <w:t>Para cada ítem, por favor, marque en el casillero que corresponda: No es cierto,</w:t>
      </w:r>
      <w:r w:rsidRPr="009B6982">
        <w:t xml:space="preserve"> </w:t>
      </w:r>
      <w:r>
        <w:t xml:space="preserve">A veces cierto, Cierto. En los </w:t>
      </w:r>
      <w:r>
        <w:rPr>
          <w:i/>
          <w:iCs/>
        </w:rPr>
        <w:t>últimos seis meses</w:t>
      </w:r>
      <w:r>
        <w:t xml:space="preserve">, comparando con otros de la misma edad, </w:t>
      </w:r>
      <w:r>
        <w:rPr>
          <w:rFonts w:cs="Times New Roman"/>
        </w:rPr>
        <w:t>¿</w:t>
      </w:r>
      <w:r>
        <w:t>cuál describe mejor el comportamiento/sentimientos de su hijo/a? Por favor, intente responder todas las preguntas.</w:t>
      </w:r>
    </w:p>
    <w:p w14:paraId="36152810" w14:textId="77777777" w:rsidR="00BF7CB6" w:rsidRDefault="00BF7CB6"/>
    <w:p w14:paraId="64AEBA16" w14:textId="77777777" w:rsidR="00BF7CB6" w:rsidRDefault="00BF7CB6"/>
    <w:p w14:paraId="1E25DAC0" w14:textId="77777777" w:rsidR="00BF7CB6" w:rsidRDefault="00BF7CB6"/>
    <w:p w14:paraId="045D5E3A" w14:textId="77777777" w:rsidR="00A42631" w:rsidRDefault="00A42631"/>
    <w:p w14:paraId="6741E529" w14:textId="38D9051E" w:rsidR="00BF7CB6" w:rsidRDefault="00BF7CB6" w:rsidP="00AE5997">
      <w:r>
        <w:t xml:space="preserve">                                                                                 </w:t>
      </w:r>
      <w:r w:rsidR="00AE5997">
        <w:t xml:space="preserve">                       </w:t>
      </w:r>
      <w:r>
        <w:t xml:space="preserve"> </w:t>
      </w:r>
      <w:r w:rsidR="00AE5997">
        <w:t>No es        A veces</w:t>
      </w:r>
      <w:r w:rsidR="00AE5997">
        <w:tab/>
        <w:t>Cierto</w:t>
      </w:r>
      <w:r w:rsidR="00AE5997">
        <w:tab/>
      </w:r>
      <w:r w:rsidR="00AE5997">
        <w:tab/>
      </w:r>
      <w:r w:rsidR="00AE5997">
        <w:tab/>
      </w:r>
      <w:r w:rsidR="00AE5997">
        <w:tab/>
      </w:r>
      <w:r w:rsidR="00AE5997">
        <w:tab/>
      </w:r>
      <w:r w:rsidR="00AE5997">
        <w:tab/>
      </w:r>
      <w:r w:rsidR="00AE5997">
        <w:tab/>
      </w:r>
      <w:r w:rsidR="00AE5997">
        <w:tab/>
      </w:r>
      <w:r w:rsidR="00AE5997">
        <w:tab/>
        <w:t xml:space="preserve">           </w:t>
      </w:r>
      <w:proofErr w:type="spellStart"/>
      <w:r w:rsidR="00AE5997">
        <w:t>cierto</w:t>
      </w:r>
      <w:proofErr w:type="spellEnd"/>
      <w:r>
        <w:t xml:space="preserve">    </w:t>
      </w:r>
      <w:r w:rsidR="00AE5997">
        <w:t xml:space="preserve">    </w:t>
      </w:r>
      <w:proofErr w:type="spellStart"/>
      <w:r w:rsidR="00AE5997">
        <w:t>cierto</w:t>
      </w:r>
      <w:proofErr w:type="spellEnd"/>
    </w:p>
    <w:p w14:paraId="6601393F" w14:textId="665A4987" w:rsidR="00BF7CB6" w:rsidRDefault="003A5A1A">
      <w:r>
        <w:rPr>
          <w:noProof/>
          <w:lang w:val="en-GB" w:eastAsia="en-GB" w:bidi="ar-SA"/>
        </w:rPr>
        <mc:AlternateContent>
          <mc:Choice Requires="wpg">
            <w:drawing>
              <wp:anchor distT="0" distB="0" distL="114300" distR="114300" simplePos="0" relativeHeight="251664896" behindDoc="0" locked="0" layoutInCell="1" allowOverlap="1" wp14:anchorId="30C3BA2D" wp14:editId="41B90310">
                <wp:simplePos x="0" y="0"/>
                <wp:positionH relativeFrom="column">
                  <wp:posOffset>5471160</wp:posOffset>
                </wp:positionH>
                <wp:positionV relativeFrom="paragraph">
                  <wp:posOffset>146685</wp:posOffset>
                </wp:positionV>
                <wp:extent cx="231775" cy="2319020"/>
                <wp:effectExtent l="0" t="0" r="15875" b="24130"/>
                <wp:wrapNone/>
                <wp:docPr id="25" name="Group 25"/>
                <wp:cNvGraphicFramePr/>
                <a:graphic xmlns:a="http://schemas.openxmlformats.org/drawingml/2006/main">
                  <a:graphicData uri="http://schemas.microsoft.com/office/word/2010/wordprocessingGroup">
                    <wpg:wgp>
                      <wpg:cNvGrpSpPr/>
                      <wpg:grpSpPr>
                        <a:xfrm>
                          <a:off x="0" y="0"/>
                          <a:ext cx="231775" cy="2319020"/>
                          <a:chOff x="0" y="0"/>
                          <a:chExt cx="231775" cy="2319020"/>
                        </a:xfrm>
                      </wpg:grpSpPr>
                      <wps:wsp>
                        <wps:cNvPr id="19" name="Shape 76"/>
                        <wps:cNvSpPr>
                          <a:spLocks/>
                        </wps:cNvSpPr>
                        <wps:spPr bwMode="auto">
                          <a:xfrm>
                            <a:off x="0" y="0"/>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70"/>
                        <wps:cNvSpPr>
                          <a:spLocks/>
                        </wps:cNvSpPr>
                        <wps:spPr bwMode="auto">
                          <a:xfrm>
                            <a:off x="0" y="323850"/>
                            <a:ext cx="231775" cy="202565"/>
                          </a:xfrm>
                          <a:custGeom>
                            <a:avLst/>
                            <a:gdLst>
                              <a:gd name="T0" fmla="*/ 0 w 231648"/>
                              <a:gd name="T1" fmla="*/ 202692 h 202692"/>
                              <a:gd name="T2" fmla="*/ 231648 w 231648"/>
                              <a:gd name="T3" fmla="*/ 202692 h 202692"/>
                              <a:gd name="T4" fmla="*/ 231648 w 231648"/>
                              <a:gd name="T5" fmla="*/ 0 h 202692"/>
                              <a:gd name="T6" fmla="*/ 0 w 231648"/>
                              <a:gd name="T7" fmla="*/ 0 h 202692"/>
                              <a:gd name="T8" fmla="*/ 0 w 231648"/>
                              <a:gd name="T9" fmla="*/ 202692 h 202692"/>
                              <a:gd name="T10" fmla="*/ 0 w 231648"/>
                              <a:gd name="T11" fmla="*/ 0 h 202692"/>
                              <a:gd name="T12" fmla="*/ 231648 w 231648"/>
                              <a:gd name="T13" fmla="*/ 202692 h 202692"/>
                            </a:gdLst>
                            <a:ahLst/>
                            <a:cxnLst>
                              <a:cxn ang="0">
                                <a:pos x="T0" y="T1"/>
                              </a:cxn>
                              <a:cxn ang="0">
                                <a:pos x="T2" y="T3"/>
                              </a:cxn>
                              <a:cxn ang="0">
                                <a:pos x="T4" y="T5"/>
                              </a:cxn>
                              <a:cxn ang="0">
                                <a:pos x="T6" y="T7"/>
                              </a:cxn>
                              <a:cxn ang="0">
                                <a:pos x="T8" y="T9"/>
                              </a:cxn>
                            </a:cxnLst>
                            <a:rect l="T10" t="T11" r="T12" b="T13"/>
                            <a:pathLst>
                              <a:path w="231648" h="202692">
                                <a:moveTo>
                                  <a:pt x="0" y="202692"/>
                                </a:moveTo>
                                <a:lnTo>
                                  <a:pt x="231648" y="202692"/>
                                </a:lnTo>
                                <a:lnTo>
                                  <a:pt x="231648" y="0"/>
                                </a:lnTo>
                                <a:lnTo>
                                  <a:pt x="0" y="0"/>
                                </a:lnTo>
                                <a:lnTo>
                                  <a:pt x="0" y="202692"/>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82"/>
                        <wps:cNvSpPr>
                          <a:spLocks/>
                        </wps:cNvSpPr>
                        <wps:spPr bwMode="auto">
                          <a:xfrm>
                            <a:off x="0" y="676275"/>
                            <a:ext cx="231775" cy="204470"/>
                          </a:xfrm>
                          <a:custGeom>
                            <a:avLst/>
                            <a:gdLst>
                              <a:gd name="T0" fmla="*/ 0 w 231648"/>
                              <a:gd name="T1" fmla="*/ 204215 h 204215"/>
                              <a:gd name="T2" fmla="*/ 231648 w 231648"/>
                              <a:gd name="T3" fmla="*/ 204215 h 204215"/>
                              <a:gd name="T4" fmla="*/ 231648 w 231648"/>
                              <a:gd name="T5" fmla="*/ 0 h 204215"/>
                              <a:gd name="T6" fmla="*/ 0 w 231648"/>
                              <a:gd name="T7" fmla="*/ 0 h 204215"/>
                              <a:gd name="T8" fmla="*/ 0 w 231648"/>
                              <a:gd name="T9" fmla="*/ 204215 h 204215"/>
                              <a:gd name="T10" fmla="*/ 0 w 231648"/>
                              <a:gd name="T11" fmla="*/ 0 h 204215"/>
                              <a:gd name="T12" fmla="*/ 231648 w 231648"/>
                              <a:gd name="T13" fmla="*/ 204215 h 204215"/>
                            </a:gdLst>
                            <a:ahLst/>
                            <a:cxnLst>
                              <a:cxn ang="0">
                                <a:pos x="T0" y="T1"/>
                              </a:cxn>
                              <a:cxn ang="0">
                                <a:pos x="T2" y="T3"/>
                              </a:cxn>
                              <a:cxn ang="0">
                                <a:pos x="T4" y="T5"/>
                              </a:cxn>
                              <a:cxn ang="0">
                                <a:pos x="T6" y="T7"/>
                              </a:cxn>
                              <a:cxn ang="0">
                                <a:pos x="T8" y="T9"/>
                              </a:cxn>
                            </a:cxnLst>
                            <a:rect l="T10" t="T11" r="T12" b="T13"/>
                            <a:pathLst>
                              <a:path w="231648" h="204215">
                                <a:moveTo>
                                  <a:pt x="0" y="204215"/>
                                </a:moveTo>
                                <a:lnTo>
                                  <a:pt x="231648" y="204215"/>
                                </a:lnTo>
                                <a:lnTo>
                                  <a:pt x="231648" y="0"/>
                                </a:lnTo>
                                <a:lnTo>
                                  <a:pt x="0" y="0"/>
                                </a:lnTo>
                                <a:lnTo>
                                  <a:pt x="0" y="204215"/>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88"/>
                        <wps:cNvSpPr>
                          <a:spLocks/>
                        </wps:cNvSpPr>
                        <wps:spPr bwMode="auto">
                          <a:xfrm>
                            <a:off x="0" y="1019175"/>
                            <a:ext cx="231775" cy="203835"/>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94"/>
                        <wps:cNvSpPr>
                          <a:spLocks/>
                        </wps:cNvSpPr>
                        <wps:spPr bwMode="auto">
                          <a:xfrm>
                            <a:off x="0" y="1381125"/>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106"/>
                        <wps:cNvSpPr>
                          <a:spLocks/>
                        </wps:cNvSpPr>
                        <wps:spPr bwMode="auto">
                          <a:xfrm>
                            <a:off x="0" y="1762125"/>
                            <a:ext cx="231775" cy="203835"/>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104"/>
                        <wps:cNvSpPr>
                          <a:spLocks/>
                        </wps:cNvSpPr>
                        <wps:spPr bwMode="auto">
                          <a:xfrm>
                            <a:off x="0" y="2114550"/>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5E7DB12" id="Group 25" o:spid="_x0000_s1026" style="position:absolute;margin-left:430.8pt;margin-top:11.55pt;width:18.25pt;height:182.6pt;z-index:251662336" coordsize="2317,2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">
                <v:shape id="Shape 76" o:spid="_x0000_s1027" style="position:absolute;width:2317;height:2044;visibility:visible;mso-wrap-style:square;v-text-anchor:top" coordsize="231648,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GQ8AA&#10;AADbAAAADwAAAGRycy9kb3ducmV2LnhtbERPTWvCQBC9F/oflil4q5soLZq6BhUEoZdW7X3Ijkkw&#10;Oxuyo0n+vVso9DaP9zmrfHCNulMXas8G0mkCirjwtubSwPm0f12ACoJssfFMBkYKkK+fn1aYWd/z&#10;N92PUqoYwiFDA5VIm2kdioochqlviSN38Z1DibArte2wj+Gu0bMkedcOa44NFba0q6i4Hm/OwM+w&#10;TZa4GW/Xw6WR2VfKn28yN2byMmw+QAkN8i/+cx9snL+E31/iAXr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TGQ8AAAADbAAAADwAAAAAAAAAAAAAAAACYAgAAZHJzL2Rvd25y&#10;ZXYueG1sUEsFBgAAAAAEAAQA9QAAAIUDAAAAAA==&#10;" path="m,204216r231648,l231648,,,,,204216xe" filled="f" strokeweight=".73pt">
                  <v:stroke miterlimit="66585f" joinstyle="miter" endcap="round"/>
                  <v:path arrowok="t" o:connecttype="custom" o:connectlocs="0,204470;231775,204470;231775,0;0,0;0,204470" o:connectangles="0,0,0,0,0" textboxrect="0,0,231648,204216"/>
                </v:shape>
                <v:shape id="Shape 70" o:spid="_x0000_s1028" style="position:absolute;top:3238;width:2317;height:2026;visibility:visible;mso-wrap-style:square;v-text-anchor:top" coordsize="231648,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fEsQA&#10;AADbAAAADwAAAGRycy9kb3ducmV2LnhtbESPQUsDMRCF70L/QxjBi7SJHmpZmxYrLMiKB9v+gGEz&#10;bpZuJksSu+u/dw6Ctxnem/e+2e7nMKgrpdxHtvCwMqCI2+h67iycT/VyAyoXZIdDZLLwQxn2u8XN&#10;FisXJ/6k67F0SkI4V2jBlzJWWufWU8C8iiOxaF8xBSyypk67hJOEh0E/GrPWAXuWBo8jvXpqL8fv&#10;YGGK9WHt28vT5oPr98Y0qTH3ydq72/nlGVShufyb/67fnOALrPwiA+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9HxLEAAAA2wAAAA8AAAAAAAAAAAAAAAAAmAIAAGRycy9k&#10;b3ducmV2LnhtbFBLBQYAAAAABAAEAPUAAACJAwAAAAA=&#10;" path="m,202692r231648,l231648,,,,,202692xe" filled="f" strokeweight=".73pt">
                  <v:stroke miterlimit="66585f" joinstyle="miter" endcap="round"/>
                  <v:path arrowok="t" o:connecttype="custom" o:connectlocs="0,202565;231775,202565;231775,0;0,0;0,202565" o:connectangles="0,0,0,0,0" textboxrect="0,0,231648,202692"/>
                </v:shape>
                <v:shape id="Shape 82" o:spid="_x0000_s1029" style="position:absolute;top:6762;width:2317;height:2045;visibility:visible;mso-wrap-style:square;v-text-anchor:top" coordsize="231648,204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f8AA&#10;AADbAAAADwAAAGRycy9kb3ducmV2LnhtbERPTYvCMBC9C/sfwix4s+l6EKlGCYKr4GGxLivehmZs&#10;i82kNKl2/705CB4f73u5Hmwj7tT52rGCryQFQVw4U3Op4Pe0ncxB+IBssHFMCv7Jw3r1MVpiZtyD&#10;j3TPQyliCPsMFVQhtJmUvqjIok9cSxy5q+sshgi7UpoOHzHcNnKapjNpsebYUGFLm4qKW95bBQe9&#10;O+i80X8X+8Oz79uu1/7cKzX+HPQCRKAhvMUv994o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VT/f8AAAADbAAAADwAAAAAAAAAAAAAAAACYAgAAZHJzL2Rvd25y&#10;ZXYueG1sUEsFBgAAAAAEAAQA9QAAAIUDAAAAAA==&#10;" path="m,204215r231648,l231648,,,,,204215xe" filled="f" strokeweight=".73pt">
                  <v:stroke miterlimit="66585f" joinstyle="miter" endcap="round"/>
                  <v:path arrowok="t" o:connecttype="custom" o:connectlocs="0,204470;231775,204470;231775,0;0,0;0,204470" o:connectangles="0,0,0,0,0" textboxrect="0,0,231648,204215"/>
                </v:shape>
                <v:shape id="Shape 88" o:spid="_x0000_s1030" style="position:absolute;top:10191;width:2317;height:2039;visibility:visible;mso-wrap-style:square;v-text-anchor:top" coordsize="231648,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4A+MIA&#10;AADbAAAADwAAAGRycy9kb3ducmV2LnhtbESPQWvCQBSE7wX/w/IEb3WTFEuNrqJCQfBird4f2WcS&#10;zL4N2afGf+8WCh6HmfmGmS9716gbdaH2bCAdJ6CIC29rLg0cf7/fv0AFQbbYeCYDDwqwXAze5phb&#10;f+cfuh2kVBHCIUcDlUibax2KihyGsW+Jo3f2nUOJsiu17fAe4a7RWZJ8aoc1x4UKW9pUVFwOV2fg&#10;1K+TKa4e18v23Ei2T3k3kQ9jRsN+NQMl1Msr/N/eWgNZCn9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gD4wgAAANsAAAAPAAAAAAAAAAAAAAAAAJgCAABkcnMvZG93&#10;bnJldi54bWxQSwUGAAAAAAQABAD1AAAAhwMAAAAA&#10;" path="m,204216r231648,l231648,,,,,204216xe" filled="f" strokeweight=".73pt">
                  <v:stroke miterlimit="66585f" joinstyle="miter" endcap="round"/>
                  <v:path arrowok="t" o:connecttype="custom" o:connectlocs="0,203835;231775,203835;231775,0;0,0;0,203835" o:connectangles="0,0,0,0,0" textboxrect="0,0,231648,204216"/>
                </v:shape>
                <v:shape id="Shape 94" o:spid="_x0000_s1031" style="position:absolute;top:13811;width:2317;height:2044;visibility:visible;mso-wrap-style:square;v-text-anchor:top" coordsize="231648,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ej8MA&#10;AADbAAAADwAAAGRycy9kb3ducmV2LnhtbESPX2vCQBDE3wt+h2MF3+rFSEubeooKQqAvrW3fl9ya&#10;BHN7Ibfmz7f3CoU+DjPzG2azG12jeupC7dnAapmAIi68rbk08P11enwBFQTZYuOZDEwUYLedPWww&#10;s37gT+rPUqoI4ZChgUqkzbQORUUOw9K3xNG7+M6hRNmV2nY4RLhrdJokz9phzXGhwpaOFRXX880Z&#10;+BkPySvup9s1vzSSfqz4/UnWxizm4/4NlNAo/+G/dm4NpCn8fok/QG/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yej8MAAADbAAAADwAAAAAAAAAAAAAAAACYAgAAZHJzL2Rv&#10;d25yZXYueG1sUEsFBgAAAAAEAAQA9QAAAIgDAAAAAA==&#10;" path="m,204216r231648,l231648,,,,,204216xe" filled="f" strokeweight=".73pt">
                  <v:stroke miterlimit="66585f" joinstyle="miter" endcap="round"/>
                  <v:path arrowok="t" o:connecttype="custom" o:connectlocs="0,204470;231775,204470;231775,0;0,0;0,204470" o:connectangles="0,0,0,0,0" textboxrect="0,0,231648,204216"/>
                </v:shape>
                <v:shape id="Shape 106" o:spid="_x0000_s1032" style="position:absolute;top:17621;width:2317;height:2038;visibility:visible;mso-wrap-style:square;v-text-anchor:top" coordsize="231648,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jYMIA&#10;AADbAAAADwAAAGRycy9kb3ducmV2LnhtbESPX2vCQBDE3wv9DscKvtWL0YpGT7GCIPSl/ntfcmsS&#10;zO2F3Krx23uFQh+HmfkNs1h1rlZ3akPl2cBwkIAizr2tuDBwOm4/pqCCIFusPZOBJwVYLd/fFphZ&#10;/+A93Q9SqAjhkKGBUqTJtA55SQ7DwDfE0bv41qFE2RbatviIcFfrNEkm2mHFcaHEhjYl5dfDzRk4&#10;d1/JDNfP23V3qSX9GfL3p4yM6fe69RyUUCf/4b/2zhpIx/D7Jf4Av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aNgwgAAANsAAAAPAAAAAAAAAAAAAAAAAJgCAABkcnMvZG93&#10;bnJldi54bWxQSwUGAAAAAAQABAD1AAAAhwMAAAAA&#10;" path="m,204216r231648,l231648,,,,,204216xe" filled="f" strokeweight=".73pt">
                  <v:stroke miterlimit="66585f" joinstyle="miter" endcap="round"/>
                  <v:path arrowok="t" o:connecttype="custom" o:connectlocs="0,203835;231775,203835;231775,0;0,0;0,203835" o:connectangles="0,0,0,0,0" textboxrect="0,0,231648,204216"/>
                </v:shape>
                <v:shape id="Shape 104" o:spid="_x0000_s1033" style="position:absolute;top:21145;width:2317;height:2045;visibility:visible;mso-wrap-style:square;v-text-anchor:top" coordsize="231648,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7FMIA&#10;AADbAAAADwAAAGRycy9kb3ducmV2LnhtbESPzYrCQBCE78K+w9AL3nRiRNnNOoorCIIXf3bvTaZN&#10;gpmekGk1vr0jCB6LqvqKmi06V6srtaHybGA0TEAR595WXBj4O64HX6CCIFusPZOBOwVYzD96M8ys&#10;v/GergcpVIRwyNBAKdJkWoe8JIdh6Bvi6J1861CibAttW7xFuKt1miRT7bDiuFBiQ6uS8vPh4gz8&#10;d7/JNy7vl/PmVEu6G/F2ImNj+p/d8geUUCfv8Ku9sQbSMTy/xB+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DsUwgAAANsAAAAPAAAAAAAAAAAAAAAAAJgCAABkcnMvZG93&#10;bnJldi54bWxQSwUGAAAAAAQABAD1AAAAhwMAAAAA&#10;" path="m,204216r231648,l231648,,,,,204216xe" filled="f" strokeweight=".73pt">
                  <v:stroke miterlimit="66585f" joinstyle="miter" endcap="round"/>
                  <v:path arrowok="t" o:connecttype="custom" o:connectlocs="0,204470;231775,204470;231775,0;0,0;0,204470" o:connectangles="0,0,0,0,0" textboxrect="0,0,231648,204216"/>
                </v:shape>
              </v:group>
            </w:pict>
          </mc:Fallback>
        </mc:AlternateContent>
      </w:r>
      <w:r>
        <w:rPr>
          <w:noProof/>
          <w:lang w:val="en-GB" w:eastAsia="en-GB" w:bidi="ar-SA"/>
        </w:rPr>
        <mc:AlternateContent>
          <mc:Choice Requires="wps">
            <w:drawing>
              <wp:anchor distT="0" distB="0" distL="114300" distR="114300" simplePos="0" relativeHeight="251657728" behindDoc="0" locked="0" layoutInCell="1" allowOverlap="1" wp14:anchorId="6B209C3E" wp14:editId="76E82816">
                <wp:simplePos x="0" y="0"/>
                <wp:positionH relativeFrom="column">
                  <wp:posOffset>4756785</wp:posOffset>
                </wp:positionH>
                <wp:positionV relativeFrom="paragraph">
                  <wp:posOffset>137160</wp:posOffset>
                </wp:positionV>
                <wp:extent cx="231775" cy="204470"/>
                <wp:effectExtent l="0" t="0" r="15875" b="24130"/>
                <wp:wrapNone/>
                <wp:docPr id="11"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5712FADD" id="Shape 76" o:spid="_x0000_s1026" style="position:absolute;margin-left:374.55pt;margin-top:10.8pt;width:18.25pt;height:16.1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" path="m,204216r231648,l231648,,,,,204216xe" filled="f" strokeweight=".73pt">
                <v:stroke miterlimit="66585f" joinstyle="miter" endcap="round"/>
                <v:path arrowok="t" o:connecttype="custom" o:connectlocs="0,204470;231775,204470;231775,0;0,0;0,204470" o:connectangles="0,0,0,0,0" textboxrect="0,0,231648,204216"/>
              </v:shape>
            </w:pict>
          </mc:Fallback>
        </mc:AlternateContent>
      </w:r>
      <w:r>
        <w:rPr>
          <w:noProof/>
          <w:lang w:val="en-GB" w:eastAsia="en-GB" w:bidi="ar-SA"/>
        </w:rPr>
        <mc:AlternateContent>
          <mc:Choice Requires="wps">
            <w:drawing>
              <wp:anchor distT="0" distB="0" distL="114300" distR="114300" simplePos="0" relativeHeight="251650560" behindDoc="0" locked="0" layoutInCell="1" allowOverlap="1" wp14:anchorId="03CEA81A" wp14:editId="4356BD0B">
                <wp:simplePos x="0" y="0"/>
                <wp:positionH relativeFrom="column">
                  <wp:posOffset>4051935</wp:posOffset>
                </wp:positionH>
                <wp:positionV relativeFrom="paragraph">
                  <wp:posOffset>137160</wp:posOffset>
                </wp:positionV>
                <wp:extent cx="231775" cy="204470"/>
                <wp:effectExtent l="0" t="0" r="15875" b="24130"/>
                <wp:wrapNone/>
                <wp:docPr id="3"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CBD6209" id="Shape 76" o:spid="_x0000_s1026" style="position:absolute;margin-left:319.05pt;margin-top:10.8pt;width:18.25pt;height:16.1pt;z-index:251637760;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" path="m,204216r231648,l231648,,,,,204216xe" filled="f" strokeweight=".73pt">
                <v:stroke miterlimit="66585f" joinstyle="miter" endcap="round"/>
                <v:path arrowok="t" o:connecttype="custom" o:connectlocs="0,204470;231775,204470;231775,0;0,0;0,204470" o:connectangles="0,0,0,0,0" textboxrect="0,0,231648,204216"/>
              </v:shape>
            </w:pict>
          </mc:Fallback>
        </mc:AlternateContent>
      </w:r>
    </w:p>
    <w:p w14:paraId="57FE208B" w14:textId="166330B4" w:rsidR="00BF7CB6" w:rsidRDefault="001934F1" w:rsidP="005161F0">
      <w:r>
        <w:t>Los demás lo/la irritan fácilmente.</w:t>
      </w:r>
    </w:p>
    <w:p w14:paraId="4B335B99" w14:textId="61E18EF4" w:rsidR="00BF7CB6" w:rsidRDefault="003A5A1A">
      <w:r>
        <w:rPr>
          <w:noProof/>
          <w:lang w:val="en-GB" w:eastAsia="en-GB" w:bidi="ar-SA"/>
        </w:rPr>
        <mc:AlternateContent>
          <mc:Choice Requires="wps">
            <w:drawing>
              <wp:anchor distT="0" distB="0" distL="114300" distR="114300" simplePos="0" relativeHeight="251658752" behindDoc="0" locked="0" layoutInCell="1" allowOverlap="1" wp14:anchorId="018CB3C2" wp14:editId="719F1BF2">
                <wp:simplePos x="0" y="0"/>
                <wp:positionH relativeFrom="column">
                  <wp:posOffset>4756785</wp:posOffset>
                </wp:positionH>
                <wp:positionV relativeFrom="paragraph">
                  <wp:posOffset>111125</wp:posOffset>
                </wp:positionV>
                <wp:extent cx="231775" cy="202565"/>
                <wp:effectExtent l="0" t="0" r="15875" b="26035"/>
                <wp:wrapNone/>
                <wp:docPr id="1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2565"/>
                        </a:xfrm>
                        <a:custGeom>
                          <a:avLst/>
                          <a:gdLst>
                            <a:gd name="T0" fmla="*/ 0 w 231648"/>
                            <a:gd name="T1" fmla="*/ 202692 h 202692"/>
                            <a:gd name="T2" fmla="*/ 231648 w 231648"/>
                            <a:gd name="T3" fmla="*/ 202692 h 202692"/>
                            <a:gd name="T4" fmla="*/ 231648 w 231648"/>
                            <a:gd name="T5" fmla="*/ 0 h 202692"/>
                            <a:gd name="T6" fmla="*/ 0 w 231648"/>
                            <a:gd name="T7" fmla="*/ 0 h 202692"/>
                            <a:gd name="T8" fmla="*/ 0 w 231648"/>
                            <a:gd name="T9" fmla="*/ 202692 h 202692"/>
                            <a:gd name="T10" fmla="*/ 0 w 231648"/>
                            <a:gd name="T11" fmla="*/ 0 h 202692"/>
                            <a:gd name="T12" fmla="*/ 231648 w 231648"/>
                            <a:gd name="T13" fmla="*/ 202692 h 202692"/>
                          </a:gdLst>
                          <a:ahLst/>
                          <a:cxnLst>
                            <a:cxn ang="0">
                              <a:pos x="T0" y="T1"/>
                            </a:cxn>
                            <a:cxn ang="0">
                              <a:pos x="T2" y="T3"/>
                            </a:cxn>
                            <a:cxn ang="0">
                              <a:pos x="T4" y="T5"/>
                            </a:cxn>
                            <a:cxn ang="0">
                              <a:pos x="T6" y="T7"/>
                            </a:cxn>
                            <a:cxn ang="0">
                              <a:pos x="T8" y="T9"/>
                            </a:cxn>
                          </a:cxnLst>
                          <a:rect l="T10" t="T11" r="T12" b="T13"/>
                          <a:pathLst>
                            <a:path w="231648" h="202692">
                              <a:moveTo>
                                <a:pt x="0" y="202692"/>
                              </a:moveTo>
                              <a:lnTo>
                                <a:pt x="231648" y="202692"/>
                              </a:lnTo>
                              <a:lnTo>
                                <a:pt x="231648" y="0"/>
                              </a:lnTo>
                              <a:lnTo>
                                <a:pt x="0" y="0"/>
                              </a:lnTo>
                              <a:lnTo>
                                <a:pt x="0" y="202692"/>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19E31F5" id="Shape 70" o:spid="_x0000_s1026" style="position:absolute;margin-left:374.55pt;margin-top:8.75pt;width:18.25pt;height:15.95pt;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31648,202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" path="m,202692r231648,l231648,,,,,202692xe" filled="f" strokeweight=".73pt">
                <v:stroke miterlimit="66585f" joinstyle="miter" endcap="round"/>
                <v:path arrowok="t" o:connecttype="custom" o:connectlocs="0,202565;231775,202565;231775,0;0,0;0,202565" o:connectangles="0,0,0,0,0" textboxrect="0,0,231648,202692"/>
              </v:shape>
            </w:pict>
          </mc:Fallback>
        </mc:AlternateContent>
      </w:r>
      <w:r>
        <w:rPr>
          <w:noProof/>
          <w:lang w:val="en-GB" w:eastAsia="en-GB" w:bidi="ar-SA"/>
        </w:rPr>
        <mc:AlternateContent>
          <mc:Choice Requires="wps">
            <w:drawing>
              <wp:anchor distT="0" distB="0" distL="114300" distR="114300" simplePos="0" relativeHeight="251651584" behindDoc="0" locked="0" layoutInCell="1" allowOverlap="1" wp14:anchorId="7E98BFF1" wp14:editId="000001AA">
                <wp:simplePos x="0" y="0"/>
                <wp:positionH relativeFrom="column">
                  <wp:posOffset>4051935</wp:posOffset>
                </wp:positionH>
                <wp:positionV relativeFrom="paragraph">
                  <wp:posOffset>111125</wp:posOffset>
                </wp:positionV>
                <wp:extent cx="231775" cy="202565"/>
                <wp:effectExtent l="0" t="0" r="15875" b="26035"/>
                <wp:wrapNone/>
                <wp:docPr id="2"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2565"/>
                        </a:xfrm>
                        <a:custGeom>
                          <a:avLst/>
                          <a:gdLst>
                            <a:gd name="T0" fmla="*/ 0 w 231648"/>
                            <a:gd name="T1" fmla="*/ 202692 h 202692"/>
                            <a:gd name="T2" fmla="*/ 231648 w 231648"/>
                            <a:gd name="T3" fmla="*/ 202692 h 202692"/>
                            <a:gd name="T4" fmla="*/ 231648 w 231648"/>
                            <a:gd name="T5" fmla="*/ 0 h 202692"/>
                            <a:gd name="T6" fmla="*/ 0 w 231648"/>
                            <a:gd name="T7" fmla="*/ 0 h 202692"/>
                            <a:gd name="T8" fmla="*/ 0 w 231648"/>
                            <a:gd name="T9" fmla="*/ 202692 h 202692"/>
                            <a:gd name="T10" fmla="*/ 0 w 231648"/>
                            <a:gd name="T11" fmla="*/ 0 h 202692"/>
                            <a:gd name="T12" fmla="*/ 231648 w 231648"/>
                            <a:gd name="T13" fmla="*/ 202692 h 202692"/>
                          </a:gdLst>
                          <a:ahLst/>
                          <a:cxnLst>
                            <a:cxn ang="0">
                              <a:pos x="T0" y="T1"/>
                            </a:cxn>
                            <a:cxn ang="0">
                              <a:pos x="T2" y="T3"/>
                            </a:cxn>
                            <a:cxn ang="0">
                              <a:pos x="T4" y="T5"/>
                            </a:cxn>
                            <a:cxn ang="0">
                              <a:pos x="T6" y="T7"/>
                            </a:cxn>
                            <a:cxn ang="0">
                              <a:pos x="T8" y="T9"/>
                            </a:cxn>
                          </a:cxnLst>
                          <a:rect l="T10" t="T11" r="T12" b="T13"/>
                          <a:pathLst>
                            <a:path w="231648" h="202692">
                              <a:moveTo>
                                <a:pt x="0" y="202692"/>
                              </a:moveTo>
                              <a:lnTo>
                                <a:pt x="231648" y="202692"/>
                              </a:lnTo>
                              <a:lnTo>
                                <a:pt x="231648" y="0"/>
                              </a:lnTo>
                              <a:lnTo>
                                <a:pt x="0" y="0"/>
                              </a:lnTo>
                              <a:lnTo>
                                <a:pt x="0" y="202692"/>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88DBD87" id="Shape 70" o:spid="_x0000_s1026" style="position:absolute;margin-left:319.05pt;margin-top:8.75pt;width:18.25pt;height:15.95pt;z-index:251638784;visibility:visible;mso-wrap-style:square;mso-wrap-distance-left:9pt;mso-wrap-distance-top:0;mso-wrap-distance-right:9pt;mso-wrap-distance-bottom:0;mso-position-horizontal:absolute;mso-position-horizontal-relative:text;mso-position-vertical:absolute;mso-position-vertical-relative:text;v-text-anchor:top" coordsize="231648,202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" path="m,202692r231648,l231648,,,,,202692xe" filled="f" strokeweight=".73pt">
                <v:stroke miterlimit="66585f" joinstyle="miter" endcap="round"/>
                <v:path arrowok="t" o:connecttype="custom" o:connectlocs="0,202565;231775,202565;231775,0;0,0;0,202565" o:connectangles="0,0,0,0,0" textboxrect="0,0,231648,202692"/>
              </v:shape>
            </w:pict>
          </mc:Fallback>
        </mc:AlternateContent>
      </w:r>
    </w:p>
    <w:p w14:paraId="0C4DD407" w14:textId="761F9FD1" w:rsidR="00BF7CB6" w:rsidRDefault="001934F1" w:rsidP="005161F0">
      <w:r>
        <w:t>Pierde la paciencia frecuentemente.</w:t>
      </w:r>
      <w:r w:rsidR="00BF7CB6">
        <w:t xml:space="preserve"> </w:t>
      </w:r>
    </w:p>
    <w:p w14:paraId="20CBC30C" w14:textId="0C844625" w:rsidR="00BF7CB6" w:rsidRDefault="003A5A1A">
      <w:r>
        <w:rPr>
          <w:noProof/>
          <w:lang w:val="en-GB" w:eastAsia="en-GB" w:bidi="ar-SA"/>
        </w:rPr>
        <mc:AlternateContent>
          <mc:Choice Requires="wps">
            <w:drawing>
              <wp:anchor distT="0" distB="0" distL="114300" distR="114300" simplePos="0" relativeHeight="251659776" behindDoc="0" locked="0" layoutInCell="1" allowOverlap="1" wp14:anchorId="52245FA3" wp14:editId="1B4C75DB">
                <wp:simplePos x="0" y="0"/>
                <wp:positionH relativeFrom="column">
                  <wp:posOffset>4756785</wp:posOffset>
                </wp:positionH>
                <wp:positionV relativeFrom="paragraph">
                  <wp:posOffset>109855</wp:posOffset>
                </wp:positionV>
                <wp:extent cx="231775" cy="204470"/>
                <wp:effectExtent l="0" t="0" r="15875" b="24130"/>
                <wp:wrapNone/>
                <wp:docPr id="1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4470"/>
                        </a:xfrm>
                        <a:custGeom>
                          <a:avLst/>
                          <a:gdLst>
                            <a:gd name="T0" fmla="*/ 0 w 231648"/>
                            <a:gd name="T1" fmla="*/ 204215 h 204215"/>
                            <a:gd name="T2" fmla="*/ 231648 w 231648"/>
                            <a:gd name="T3" fmla="*/ 204215 h 204215"/>
                            <a:gd name="T4" fmla="*/ 231648 w 231648"/>
                            <a:gd name="T5" fmla="*/ 0 h 204215"/>
                            <a:gd name="T6" fmla="*/ 0 w 231648"/>
                            <a:gd name="T7" fmla="*/ 0 h 204215"/>
                            <a:gd name="T8" fmla="*/ 0 w 231648"/>
                            <a:gd name="T9" fmla="*/ 204215 h 204215"/>
                            <a:gd name="T10" fmla="*/ 0 w 231648"/>
                            <a:gd name="T11" fmla="*/ 0 h 204215"/>
                            <a:gd name="T12" fmla="*/ 231648 w 231648"/>
                            <a:gd name="T13" fmla="*/ 204215 h 204215"/>
                          </a:gdLst>
                          <a:ahLst/>
                          <a:cxnLst>
                            <a:cxn ang="0">
                              <a:pos x="T0" y="T1"/>
                            </a:cxn>
                            <a:cxn ang="0">
                              <a:pos x="T2" y="T3"/>
                            </a:cxn>
                            <a:cxn ang="0">
                              <a:pos x="T4" y="T5"/>
                            </a:cxn>
                            <a:cxn ang="0">
                              <a:pos x="T6" y="T7"/>
                            </a:cxn>
                            <a:cxn ang="0">
                              <a:pos x="T8" y="T9"/>
                            </a:cxn>
                          </a:cxnLst>
                          <a:rect l="T10" t="T11" r="T12" b="T13"/>
                          <a:pathLst>
                            <a:path w="231648" h="204215">
                              <a:moveTo>
                                <a:pt x="0" y="204215"/>
                              </a:moveTo>
                              <a:lnTo>
                                <a:pt x="231648" y="204215"/>
                              </a:lnTo>
                              <a:lnTo>
                                <a:pt x="231648" y="0"/>
                              </a:lnTo>
                              <a:lnTo>
                                <a:pt x="0" y="0"/>
                              </a:lnTo>
                              <a:lnTo>
                                <a:pt x="0" y="204215"/>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AC5DBA9" id="Shape 82" o:spid="_x0000_s1026" style="position:absolute;margin-left:374.55pt;margin-top:8.65pt;width:18.25pt;height:16.1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231648,20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" path="m,204215r231648,l231648,,,,,204215xe" filled="f" strokeweight=".73pt">
                <v:stroke miterlimit="66585f" joinstyle="miter" endcap="round"/>
                <v:path arrowok="t" o:connecttype="custom" o:connectlocs="0,204470;231775,204470;231775,0;0,0;0,204470" o:connectangles="0,0,0,0,0" textboxrect="0,0,231648,204215"/>
              </v:shape>
            </w:pict>
          </mc:Fallback>
        </mc:AlternateContent>
      </w:r>
      <w:r>
        <w:rPr>
          <w:noProof/>
          <w:lang w:val="en-GB" w:eastAsia="en-GB" w:bidi="ar-SA"/>
        </w:rPr>
        <mc:AlternateContent>
          <mc:Choice Requires="wps">
            <w:drawing>
              <wp:anchor distT="0" distB="0" distL="114300" distR="114300" simplePos="0" relativeHeight="251652608" behindDoc="0" locked="0" layoutInCell="1" allowOverlap="1" wp14:anchorId="1D78EBEA" wp14:editId="5F5214A5">
                <wp:simplePos x="0" y="0"/>
                <wp:positionH relativeFrom="column">
                  <wp:posOffset>4051935</wp:posOffset>
                </wp:positionH>
                <wp:positionV relativeFrom="paragraph">
                  <wp:posOffset>109855</wp:posOffset>
                </wp:positionV>
                <wp:extent cx="231775" cy="204470"/>
                <wp:effectExtent l="0" t="0" r="15875" b="24130"/>
                <wp:wrapNone/>
                <wp:docPr id="4"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4470"/>
                        </a:xfrm>
                        <a:custGeom>
                          <a:avLst/>
                          <a:gdLst>
                            <a:gd name="T0" fmla="*/ 0 w 231648"/>
                            <a:gd name="T1" fmla="*/ 204215 h 204215"/>
                            <a:gd name="T2" fmla="*/ 231648 w 231648"/>
                            <a:gd name="T3" fmla="*/ 204215 h 204215"/>
                            <a:gd name="T4" fmla="*/ 231648 w 231648"/>
                            <a:gd name="T5" fmla="*/ 0 h 204215"/>
                            <a:gd name="T6" fmla="*/ 0 w 231648"/>
                            <a:gd name="T7" fmla="*/ 0 h 204215"/>
                            <a:gd name="T8" fmla="*/ 0 w 231648"/>
                            <a:gd name="T9" fmla="*/ 204215 h 204215"/>
                            <a:gd name="T10" fmla="*/ 0 w 231648"/>
                            <a:gd name="T11" fmla="*/ 0 h 204215"/>
                            <a:gd name="T12" fmla="*/ 231648 w 231648"/>
                            <a:gd name="T13" fmla="*/ 204215 h 204215"/>
                          </a:gdLst>
                          <a:ahLst/>
                          <a:cxnLst>
                            <a:cxn ang="0">
                              <a:pos x="T0" y="T1"/>
                            </a:cxn>
                            <a:cxn ang="0">
                              <a:pos x="T2" y="T3"/>
                            </a:cxn>
                            <a:cxn ang="0">
                              <a:pos x="T4" y="T5"/>
                            </a:cxn>
                            <a:cxn ang="0">
                              <a:pos x="T6" y="T7"/>
                            </a:cxn>
                            <a:cxn ang="0">
                              <a:pos x="T8" y="T9"/>
                            </a:cxn>
                          </a:cxnLst>
                          <a:rect l="T10" t="T11" r="T12" b="T13"/>
                          <a:pathLst>
                            <a:path w="231648" h="204215">
                              <a:moveTo>
                                <a:pt x="0" y="204215"/>
                              </a:moveTo>
                              <a:lnTo>
                                <a:pt x="231648" y="204215"/>
                              </a:lnTo>
                              <a:lnTo>
                                <a:pt x="231648" y="0"/>
                              </a:lnTo>
                              <a:lnTo>
                                <a:pt x="0" y="0"/>
                              </a:lnTo>
                              <a:lnTo>
                                <a:pt x="0" y="204215"/>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F612893" id="Shape 82" o:spid="_x0000_s1026" style="position:absolute;margin-left:319.05pt;margin-top:8.65pt;width:18.25pt;height:16.1pt;z-index:251639808;visibility:visible;mso-wrap-style:square;mso-wrap-distance-left:9pt;mso-wrap-distance-top:0;mso-wrap-distance-right:9pt;mso-wrap-distance-bottom:0;mso-position-horizontal:absolute;mso-position-horizontal-relative:text;mso-position-vertical:absolute;mso-position-vertical-relative:text;v-text-anchor:top" coordsize="231648,20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" path="m,204215r231648,l231648,,,,,204215xe" filled="f" strokeweight=".73pt">
                <v:stroke miterlimit="66585f" joinstyle="miter" endcap="round"/>
                <v:path arrowok="t" o:connecttype="custom" o:connectlocs="0,204470;231775,204470;231775,0;0,0;0,204470" o:connectangles="0,0,0,0,0" textboxrect="0,0,231648,204215"/>
              </v:shape>
            </w:pict>
          </mc:Fallback>
        </mc:AlternateContent>
      </w:r>
    </w:p>
    <w:p w14:paraId="4406672B" w14:textId="32F65B80" w:rsidR="00BF7CB6" w:rsidRDefault="001934F1" w:rsidP="005161F0">
      <w:r>
        <w:t>Permanece enojado/a mucho tiempo.</w:t>
      </w:r>
    </w:p>
    <w:p w14:paraId="44B0C539" w14:textId="016D1FBD" w:rsidR="00BF7CB6" w:rsidRDefault="003A5A1A">
      <w:r>
        <w:rPr>
          <w:noProof/>
          <w:lang w:val="en-GB" w:eastAsia="en-GB" w:bidi="ar-SA"/>
        </w:rPr>
        <mc:AlternateContent>
          <mc:Choice Requires="wps">
            <w:drawing>
              <wp:anchor distT="0" distB="0" distL="114300" distR="114300" simplePos="0" relativeHeight="251660800" behindDoc="0" locked="0" layoutInCell="1" allowOverlap="1" wp14:anchorId="2DE61603" wp14:editId="6AEEED82">
                <wp:simplePos x="0" y="0"/>
                <wp:positionH relativeFrom="column">
                  <wp:posOffset>4756785</wp:posOffset>
                </wp:positionH>
                <wp:positionV relativeFrom="paragraph">
                  <wp:posOffset>106045</wp:posOffset>
                </wp:positionV>
                <wp:extent cx="231775" cy="203835"/>
                <wp:effectExtent l="0" t="0" r="15875" b="24765"/>
                <wp:wrapNone/>
                <wp:docPr id="13"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3835"/>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5A3AADE5" id="Shape 88" o:spid="_x0000_s1026" style="position:absolute;margin-left:374.55pt;margin-top:8.35pt;width:18.25pt;height:16.0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" path="m,204216r231648,l231648,,,,,204216xe" filled="f" strokeweight=".73pt">
                <v:stroke miterlimit="66585f" joinstyle="miter" endcap="round"/>
                <v:path arrowok="t" o:connecttype="custom" o:connectlocs="0,203835;231775,203835;231775,0;0,0;0,203835" o:connectangles="0,0,0,0,0" textboxrect="0,0,231648,204216"/>
              </v:shape>
            </w:pict>
          </mc:Fallback>
        </mc:AlternateContent>
      </w:r>
      <w:r>
        <w:rPr>
          <w:noProof/>
          <w:lang w:val="en-GB" w:eastAsia="en-GB" w:bidi="ar-SA"/>
        </w:rPr>
        <mc:AlternateContent>
          <mc:Choice Requires="wps">
            <w:drawing>
              <wp:anchor distT="0" distB="0" distL="114300" distR="114300" simplePos="0" relativeHeight="251653632" behindDoc="0" locked="0" layoutInCell="1" allowOverlap="1" wp14:anchorId="1A06D32D" wp14:editId="6B1A7FD2">
                <wp:simplePos x="0" y="0"/>
                <wp:positionH relativeFrom="column">
                  <wp:posOffset>4051935</wp:posOffset>
                </wp:positionH>
                <wp:positionV relativeFrom="paragraph">
                  <wp:posOffset>106045</wp:posOffset>
                </wp:positionV>
                <wp:extent cx="231775" cy="203835"/>
                <wp:effectExtent l="0" t="0" r="15875" b="24765"/>
                <wp:wrapNone/>
                <wp:docPr id="5"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3835"/>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2788EC8A" id="Shape 88" o:spid="_x0000_s1026" style="position:absolute;margin-left:319.05pt;margin-top:8.35pt;width:18.25pt;height:16.05pt;z-index:251640832;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" path="m,204216r231648,l231648,,,,,204216xe" filled="f" strokeweight=".73pt">
                <v:stroke miterlimit="66585f" joinstyle="miter" endcap="round"/>
                <v:path arrowok="t" o:connecttype="custom" o:connectlocs="0,203835;231775,203835;231775,0;0,0;0,203835" o:connectangles="0,0,0,0,0" textboxrect="0,0,231648,204216"/>
              </v:shape>
            </w:pict>
          </mc:Fallback>
        </mc:AlternateContent>
      </w:r>
    </w:p>
    <w:p w14:paraId="4C8AE510" w14:textId="01FD3DC7" w:rsidR="00BF7CB6" w:rsidRDefault="001934F1" w:rsidP="005161F0">
      <w:r>
        <w:t>Está enojado/a la mayor parte del tiempo.</w:t>
      </w:r>
    </w:p>
    <w:p w14:paraId="078269FD" w14:textId="53C9D2D8" w:rsidR="00BF7CB6" w:rsidRDefault="003A5A1A">
      <w:r>
        <w:rPr>
          <w:noProof/>
          <w:lang w:val="en-GB" w:eastAsia="en-GB" w:bidi="ar-SA"/>
        </w:rPr>
        <mc:AlternateContent>
          <mc:Choice Requires="wps">
            <w:drawing>
              <wp:anchor distT="0" distB="0" distL="114300" distR="114300" simplePos="0" relativeHeight="251661824" behindDoc="0" locked="0" layoutInCell="1" allowOverlap="1" wp14:anchorId="3C7445E0" wp14:editId="72A69532">
                <wp:simplePos x="0" y="0"/>
                <wp:positionH relativeFrom="column">
                  <wp:posOffset>4756785</wp:posOffset>
                </wp:positionH>
                <wp:positionV relativeFrom="paragraph">
                  <wp:posOffset>118110</wp:posOffset>
                </wp:positionV>
                <wp:extent cx="231775" cy="204470"/>
                <wp:effectExtent l="0" t="0" r="15875" b="24130"/>
                <wp:wrapNone/>
                <wp:docPr id="1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015B608" id="Shape 94" o:spid="_x0000_s1026" style="position:absolute;margin-left:374.55pt;margin-top:9.3pt;width:18.25pt;height:16.1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" path="m,204216r231648,l231648,,,,,204216xe" filled="f" strokeweight=".73pt">
                <v:stroke miterlimit="66585f" joinstyle="miter" endcap="round"/>
                <v:path arrowok="t" o:connecttype="custom" o:connectlocs="0,204470;231775,204470;231775,0;0,0;0,204470" o:connectangles="0,0,0,0,0" textboxrect="0,0,231648,204216"/>
              </v:shape>
            </w:pict>
          </mc:Fallback>
        </mc:AlternateContent>
      </w:r>
      <w:r>
        <w:rPr>
          <w:noProof/>
          <w:lang w:val="en-GB" w:eastAsia="en-GB" w:bidi="ar-SA"/>
        </w:rPr>
        <mc:AlternateContent>
          <mc:Choice Requires="wps">
            <w:drawing>
              <wp:anchor distT="0" distB="0" distL="114300" distR="114300" simplePos="0" relativeHeight="251654656" behindDoc="0" locked="0" layoutInCell="1" allowOverlap="1" wp14:anchorId="3FDDC1FC" wp14:editId="7BB68D61">
                <wp:simplePos x="0" y="0"/>
                <wp:positionH relativeFrom="column">
                  <wp:posOffset>4051935</wp:posOffset>
                </wp:positionH>
                <wp:positionV relativeFrom="paragraph">
                  <wp:posOffset>118110</wp:posOffset>
                </wp:positionV>
                <wp:extent cx="231775" cy="204470"/>
                <wp:effectExtent l="0" t="0" r="15875" b="24130"/>
                <wp:wrapNone/>
                <wp:docPr id="6"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0ABBDFF" id="Shape 94" o:spid="_x0000_s1026" style="position:absolute;margin-left:319.05pt;margin-top:9.3pt;width:18.25pt;height:16.1pt;z-index:251641856;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" path="m,204216r231648,l231648,,,,,204216xe" filled="f" strokeweight=".73pt">
                <v:stroke miterlimit="66585f" joinstyle="miter" endcap="round"/>
                <v:path arrowok="t" o:connecttype="custom" o:connectlocs="0,204470;231775,204470;231775,0;0,0;0,204470" o:connectangles="0,0,0,0,0" textboxrect="0,0,231648,204216"/>
              </v:shape>
            </w:pict>
          </mc:Fallback>
        </mc:AlternateContent>
      </w:r>
    </w:p>
    <w:p w14:paraId="3128B3DA" w14:textId="1DEF3683" w:rsidR="00BF7CB6" w:rsidRDefault="001934F1" w:rsidP="005161F0">
      <w:r>
        <w:t>Se enoja frecuentemente.</w:t>
      </w:r>
    </w:p>
    <w:p w14:paraId="01887ABB" w14:textId="36CF5F69" w:rsidR="00BF7CB6" w:rsidRDefault="003A5A1A">
      <w:r>
        <w:rPr>
          <w:noProof/>
          <w:lang w:val="en-GB" w:eastAsia="en-GB" w:bidi="ar-SA"/>
        </w:rPr>
        <mc:AlternateContent>
          <mc:Choice Requires="wps">
            <w:drawing>
              <wp:anchor distT="0" distB="0" distL="114300" distR="114300" simplePos="0" relativeHeight="251662848" behindDoc="0" locked="0" layoutInCell="1" allowOverlap="1" wp14:anchorId="4835D5E4" wp14:editId="255AC9EF">
                <wp:simplePos x="0" y="0"/>
                <wp:positionH relativeFrom="column">
                  <wp:posOffset>4756785</wp:posOffset>
                </wp:positionH>
                <wp:positionV relativeFrom="paragraph">
                  <wp:posOffset>149225</wp:posOffset>
                </wp:positionV>
                <wp:extent cx="231775" cy="203835"/>
                <wp:effectExtent l="0" t="0" r="15875" b="24765"/>
                <wp:wrapNone/>
                <wp:docPr id="16" name="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3835"/>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F13DD31" id="Shape 106" o:spid="_x0000_s1026" style="position:absolute;margin-left:374.55pt;margin-top:11.75pt;width:18.25pt;height:16.05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" path="m,204216r231648,l231648,,,,,204216xe" filled="f" strokeweight=".73pt">
                <v:stroke miterlimit="66585f" joinstyle="miter" endcap="round"/>
                <v:path arrowok="t" o:connecttype="custom" o:connectlocs="0,203835;231775,203835;231775,0;0,0;0,203835" o:connectangles="0,0,0,0,0" textboxrect="0,0,231648,204216"/>
              </v:shape>
            </w:pict>
          </mc:Fallback>
        </mc:AlternateContent>
      </w:r>
      <w:r>
        <w:rPr>
          <w:noProof/>
          <w:lang w:val="en-GB" w:eastAsia="en-GB" w:bidi="ar-SA"/>
        </w:rPr>
        <mc:AlternateContent>
          <mc:Choice Requires="wps">
            <w:drawing>
              <wp:anchor distT="0" distB="0" distL="114300" distR="114300" simplePos="0" relativeHeight="251655680" behindDoc="0" locked="0" layoutInCell="1" allowOverlap="1" wp14:anchorId="167AF241" wp14:editId="2701ADDE">
                <wp:simplePos x="0" y="0"/>
                <wp:positionH relativeFrom="column">
                  <wp:posOffset>4051935</wp:posOffset>
                </wp:positionH>
                <wp:positionV relativeFrom="paragraph">
                  <wp:posOffset>149225</wp:posOffset>
                </wp:positionV>
                <wp:extent cx="231775" cy="203835"/>
                <wp:effectExtent l="0" t="0" r="15875" b="24765"/>
                <wp:wrapNone/>
                <wp:docPr id="8" name="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3835"/>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01B921F" id="Shape 106" o:spid="_x0000_s1026" style="position:absolute;margin-left:319.05pt;margin-top:11.75pt;width:18.25pt;height:16.05pt;z-index:251642880;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" path="m,204216r231648,l231648,,,,,204216xe" filled="f" strokeweight=".73pt">
                <v:stroke miterlimit="66585f" joinstyle="miter" endcap="round"/>
                <v:path arrowok="t" o:connecttype="custom" o:connectlocs="0,203835;231775,203835;231775,0;0,0;0,203835" o:connectangles="0,0,0,0,0" textboxrect="0,0,231648,204216"/>
              </v:shape>
            </w:pict>
          </mc:Fallback>
        </mc:AlternateContent>
      </w:r>
    </w:p>
    <w:p w14:paraId="6BD904D0" w14:textId="46043608" w:rsidR="00BF7CB6" w:rsidRDefault="00ED07D3" w:rsidP="005161F0">
      <w:r>
        <w:t>Pierde la paciencia fácilmente.</w:t>
      </w:r>
    </w:p>
    <w:p w14:paraId="7F9A9832" w14:textId="30C94D3C" w:rsidR="00BF7CB6" w:rsidRDefault="003A5A1A">
      <w:r>
        <w:rPr>
          <w:noProof/>
          <w:lang w:val="en-GB" w:eastAsia="en-GB" w:bidi="ar-SA"/>
        </w:rPr>
        <mc:AlternateContent>
          <mc:Choice Requires="wps">
            <w:drawing>
              <wp:anchor distT="0" distB="0" distL="114300" distR="114300" simplePos="0" relativeHeight="251663872" behindDoc="0" locked="0" layoutInCell="1" allowOverlap="1" wp14:anchorId="1645FF9B" wp14:editId="0677E18A">
                <wp:simplePos x="0" y="0"/>
                <wp:positionH relativeFrom="column">
                  <wp:posOffset>4756785</wp:posOffset>
                </wp:positionH>
                <wp:positionV relativeFrom="paragraph">
                  <wp:posOffset>147955</wp:posOffset>
                </wp:positionV>
                <wp:extent cx="231775" cy="204470"/>
                <wp:effectExtent l="0" t="0" r="15875" b="24130"/>
                <wp:wrapNone/>
                <wp:docPr id="15"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625C9ADB" id="Shape 104" o:spid="_x0000_s1026" style="position:absolute;margin-left:374.55pt;margin-top:11.65pt;width:18.25pt;height:16.1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" path="m,204216r231648,l231648,,,,,204216xe" filled="f" strokeweight=".73pt">
                <v:stroke miterlimit="66585f" joinstyle="miter" endcap="round"/>
                <v:path arrowok="t" o:connecttype="custom" o:connectlocs="0,204470;231775,204470;231775,0;0,0;0,204470" o:connectangles="0,0,0,0,0" textboxrect="0,0,231648,204216"/>
              </v:shape>
            </w:pict>
          </mc:Fallback>
        </mc:AlternateContent>
      </w:r>
      <w:r>
        <w:rPr>
          <w:noProof/>
          <w:lang w:val="en-GB" w:eastAsia="en-GB" w:bidi="ar-SA"/>
        </w:rPr>
        <mc:AlternateContent>
          <mc:Choice Requires="wps">
            <w:drawing>
              <wp:anchor distT="0" distB="0" distL="114300" distR="114300" simplePos="0" relativeHeight="251656704" behindDoc="0" locked="0" layoutInCell="1" allowOverlap="1" wp14:anchorId="60EEECD2" wp14:editId="40140DFA">
                <wp:simplePos x="0" y="0"/>
                <wp:positionH relativeFrom="column">
                  <wp:posOffset>4051935</wp:posOffset>
                </wp:positionH>
                <wp:positionV relativeFrom="paragraph">
                  <wp:posOffset>147955</wp:posOffset>
                </wp:positionV>
                <wp:extent cx="231775" cy="204470"/>
                <wp:effectExtent l="0" t="0" r="15875" b="24130"/>
                <wp:wrapNone/>
                <wp:docPr id="7"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04470"/>
                        </a:xfrm>
                        <a:custGeom>
                          <a:avLst/>
                          <a:gdLst>
                            <a:gd name="T0" fmla="*/ 0 w 231648"/>
                            <a:gd name="T1" fmla="*/ 204216 h 204216"/>
                            <a:gd name="T2" fmla="*/ 231648 w 231648"/>
                            <a:gd name="T3" fmla="*/ 204216 h 204216"/>
                            <a:gd name="T4" fmla="*/ 231648 w 231648"/>
                            <a:gd name="T5" fmla="*/ 0 h 204216"/>
                            <a:gd name="T6" fmla="*/ 0 w 231648"/>
                            <a:gd name="T7" fmla="*/ 0 h 204216"/>
                            <a:gd name="T8" fmla="*/ 0 w 231648"/>
                            <a:gd name="T9" fmla="*/ 204216 h 204216"/>
                            <a:gd name="T10" fmla="*/ 0 w 231648"/>
                            <a:gd name="T11" fmla="*/ 0 h 204216"/>
                            <a:gd name="T12" fmla="*/ 231648 w 231648"/>
                            <a:gd name="T13" fmla="*/ 204216 h 204216"/>
                          </a:gdLst>
                          <a:ahLst/>
                          <a:cxnLst>
                            <a:cxn ang="0">
                              <a:pos x="T0" y="T1"/>
                            </a:cxn>
                            <a:cxn ang="0">
                              <a:pos x="T2" y="T3"/>
                            </a:cxn>
                            <a:cxn ang="0">
                              <a:pos x="T4" y="T5"/>
                            </a:cxn>
                            <a:cxn ang="0">
                              <a:pos x="T6" y="T7"/>
                            </a:cxn>
                            <a:cxn ang="0">
                              <a:pos x="T8" y="T9"/>
                            </a:cxn>
                          </a:cxnLst>
                          <a:rect l="T10" t="T11" r="T12" b="T13"/>
                          <a:pathLst>
                            <a:path w="231648" h="204216">
                              <a:moveTo>
                                <a:pt x="0" y="204216"/>
                              </a:moveTo>
                              <a:lnTo>
                                <a:pt x="231648" y="204216"/>
                              </a:lnTo>
                              <a:lnTo>
                                <a:pt x="231648" y="0"/>
                              </a:lnTo>
                              <a:lnTo>
                                <a:pt x="0" y="0"/>
                              </a:lnTo>
                              <a:lnTo>
                                <a:pt x="0" y="204216"/>
                              </a:lnTo>
                              <a:close/>
                            </a:path>
                          </a:pathLst>
                        </a:custGeom>
                        <a:noFill/>
                        <a:ln w="9271" cap="rnd" cmpd="sng" algn="ctr">
                          <a:solidFill>
                            <a:srgbClr val="000000"/>
                          </a:solidFill>
                          <a:prstDash val="solid"/>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17EC8B79" id="Shape 104" o:spid="_x0000_s1026" style="position:absolute;margin-left:319.05pt;margin-top:11.65pt;width:18.25pt;height:16.1pt;z-index:251642880;visibility:visible;mso-wrap-style:square;mso-wrap-distance-left:9pt;mso-wrap-distance-top:0;mso-wrap-distance-right:9pt;mso-wrap-distance-bottom:0;mso-position-horizontal:absolute;mso-position-horizontal-relative:text;mso-position-vertical:absolute;mso-position-vertical-relative:text;v-text-anchor:top" coordsize="231648,20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" path="m,204216r231648,l231648,,,,,204216xe" filled="f" strokeweight=".73pt">
                <v:stroke miterlimit="66585f" joinstyle="miter" endcap="round"/>
                <v:path arrowok="t" o:connecttype="custom" o:connectlocs="0,204470;231775,204470;231775,0;0,0;0,204470" o:connectangles="0,0,0,0,0" textboxrect="0,0,231648,204216"/>
              </v:shape>
            </w:pict>
          </mc:Fallback>
        </mc:AlternateContent>
      </w:r>
    </w:p>
    <w:p w14:paraId="68CDAC79" w14:textId="4EF1C0D1" w:rsidR="00BF7CB6" w:rsidRDefault="00935A02" w:rsidP="005161F0">
      <w:r>
        <w:t xml:space="preserve">En general su </w:t>
      </w:r>
      <w:r>
        <w:rPr>
          <w:i/>
          <w:iCs/>
        </w:rPr>
        <w:t>irritabilidad</w:t>
      </w:r>
      <w:r>
        <w:t xml:space="preserve"> le causa problemas.</w:t>
      </w:r>
      <w:r w:rsidR="00BF7CB6">
        <w:t xml:space="preserve"> </w:t>
      </w:r>
    </w:p>
    <w:p w14:paraId="355E96F8" w14:textId="3A3B72E2" w:rsidR="00BF7CB6" w:rsidRDefault="00BF7CB6"/>
    <w:p w14:paraId="08D268FC" w14:textId="77777777" w:rsidR="00BF7CB6" w:rsidRDefault="00BF7CB6"/>
    <w:p w14:paraId="0B124A91" w14:textId="77777777" w:rsidR="00BF7CB6" w:rsidRDefault="00BF7CB6"/>
    <w:p w14:paraId="57C346EF" w14:textId="5AF9CBDC" w:rsidR="00BF7CB6" w:rsidRPr="00520BB5" w:rsidRDefault="00546CC2">
      <w:pPr>
        <w:rPr>
          <w:lang w:val="en-US"/>
        </w:rPr>
      </w:pPr>
      <w:r>
        <w:rPr>
          <w:lang w:val="en-US"/>
        </w:rPr>
        <w:t>MUCHAS GRACIAS POR S</w:t>
      </w:r>
      <w:r w:rsidR="00BF7CB6" w:rsidRPr="00520BB5">
        <w:rPr>
          <w:lang w:val="en-US"/>
        </w:rPr>
        <w:t>U AYUDA</w:t>
      </w:r>
    </w:p>
    <w:p w14:paraId="798529BE" w14:textId="0C45FEB9" w:rsidR="00BF7CB6" w:rsidRPr="00520BB5" w:rsidRDefault="00BF7CB6">
      <w:pPr>
        <w:rPr>
          <w:lang w:val="en-US"/>
        </w:rPr>
      </w:pPr>
    </w:p>
    <w:p w14:paraId="049F65F3" w14:textId="217DDAE0" w:rsidR="00BF7CB6" w:rsidRPr="00520BB5" w:rsidRDefault="00BF7CB6">
      <w:pPr>
        <w:rPr>
          <w:lang w:val="en-US"/>
        </w:rPr>
      </w:pPr>
      <w:bookmarkStart w:id="0" w:name="_GoBack"/>
      <w:bookmarkEnd w:id="0"/>
    </w:p>
    <w:p w14:paraId="7216BB92" w14:textId="28427124" w:rsidR="00BF7CB6" w:rsidRPr="00520BB5" w:rsidRDefault="00BF7CB6">
      <w:pPr>
        <w:rPr>
          <w:lang w:val="en-US"/>
        </w:rPr>
      </w:pPr>
    </w:p>
    <w:p w14:paraId="6D26B4E4" w14:textId="77777777" w:rsidR="00BF7CB6" w:rsidRPr="00520BB5" w:rsidRDefault="00BF7CB6">
      <w:pPr>
        <w:rPr>
          <w:lang w:val="en-US"/>
        </w:rPr>
      </w:pPr>
    </w:p>
    <w:p w14:paraId="00F67B8E" w14:textId="741E5796" w:rsidR="00BF7CB6" w:rsidRPr="00520BB5" w:rsidRDefault="00BF7CB6">
      <w:pPr>
        <w:rPr>
          <w:lang w:val="en-US"/>
        </w:rPr>
      </w:pPr>
    </w:p>
    <w:p w14:paraId="3019F121" w14:textId="7BB1D916" w:rsidR="00BF7CB6" w:rsidRPr="00C10DAC" w:rsidRDefault="00BF7CB6" w:rsidP="00635A43">
      <w:pPr>
        <w:rPr>
          <w:rFonts w:eastAsia="Times New Roman" w:cs="Times New Roman"/>
          <w:lang w:val="en-US"/>
        </w:rPr>
      </w:pPr>
      <w:r w:rsidRPr="00C10DAC">
        <w:rPr>
          <w:rFonts w:eastAsia="Times New Roman" w:cs="Times New Roman"/>
          <w:i/>
          <w:iCs/>
          <w:lang w:val="en-US"/>
        </w:rPr>
        <w:t xml:space="preserve">© </w:t>
      </w:r>
      <w:r w:rsidRPr="00E07211">
        <w:rPr>
          <w:rFonts w:eastAsia="Times New Roman" w:cs="Times New Roman"/>
          <w:iCs/>
          <w:lang w:val="en-US"/>
        </w:rPr>
        <w:t>2012</w:t>
      </w:r>
      <w:r w:rsidRPr="00C10DAC">
        <w:rPr>
          <w:rFonts w:eastAsia="Times New Roman" w:cs="Times New Roman"/>
          <w:i/>
          <w:iCs/>
          <w:lang w:val="en-US"/>
        </w:rPr>
        <w:t xml:space="preserve"> </w:t>
      </w:r>
      <w:r w:rsidRPr="00C10DAC">
        <w:rPr>
          <w:rFonts w:eastAsia="Times New Roman" w:cs="Times New Roman"/>
          <w:lang w:val="en-US"/>
        </w:rPr>
        <w:t>Stringaris A (King's College London), Goodman R (King's College London),</w:t>
      </w:r>
      <w:r w:rsidR="00635A43" w:rsidRPr="00C10DAC">
        <w:rPr>
          <w:rFonts w:eastAsia="Times New Roman" w:cs="Times New Roman"/>
          <w:lang w:val="en-US"/>
        </w:rPr>
        <w:t xml:space="preserve"> </w:t>
      </w:r>
      <w:r w:rsidRPr="00C10DAC">
        <w:rPr>
          <w:rFonts w:eastAsia="Times New Roman" w:cs="Times New Roman"/>
          <w:lang w:val="en-US"/>
        </w:rPr>
        <w:t xml:space="preserve">Ferdinando S (King's College London), </w:t>
      </w:r>
      <w:proofErr w:type="spellStart"/>
      <w:r w:rsidRPr="00C10DAC">
        <w:rPr>
          <w:rFonts w:eastAsia="Times New Roman" w:cs="Times New Roman"/>
          <w:lang w:val="en-US"/>
        </w:rPr>
        <w:t>Razdan</w:t>
      </w:r>
      <w:proofErr w:type="spellEnd"/>
      <w:r w:rsidRPr="00C10DAC">
        <w:rPr>
          <w:rFonts w:eastAsia="Times New Roman" w:cs="Times New Roman"/>
          <w:lang w:val="en-US"/>
        </w:rPr>
        <w:t xml:space="preserve"> V (National Institutes of Health), </w:t>
      </w:r>
      <w:proofErr w:type="spellStart"/>
      <w:r w:rsidRPr="00C10DAC">
        <w:rPr>
          <w:rFonts w:eastAsia="Times New Roman" w:cs="Times New Roman"/>
          <w:lang w:val="en-US"/>
        </w:rPr>
        <w:t>Muhrer</w:t>
      </w:r>
      <w:proofErr w:type="spellEnd"/>
      <w:r w:rsidRPr="00C10DAC">
        <w:rPr>
          <w:rFonts w:eastAsia="Times New Roman" w:cs="Times New Roman"/>
          <w:lang w:val="en-US"/>
        </w:rPr>
        <w:t xml:space="preserve"> E</w:t>
      </w:r>
      <w:r w:rsidR="00635A43" w:rsidRPr="00C10DAC">
        <w:rPr>
          <w:rFonts w:eastAsia="Times New Roman" w:cs="Times New Roman"/>
          <w:lang w:val="en-US"/>
        </w:rPr>
        <w:t xml:space="preserve"> </w:t>
      </w:r>
      <w:r w:rsidRPr="00C10DAC">
        <w:rPr>
          <w:rFonts w:eastAsia="Times New Roman" w:cs="Times New Roman"/>
          <w:lang w:val="en-US"/>
        </w:rPr>
        <w:t xml:space="preserve">(National Institutes of Health), Leibenluft E (National Institutes of Health), </w:t>
      </w:r>
      <w:proofErr w:type="spellStart"/>
      <w:r w:rsidRPr="00C10DAC">
        <w:rPr>
          <w:rFonts w:eastAsia="Times New Roman" w:cs="Times New Roman"/>
          <w:lang w:val="en-US"/>
        </w:rPr>
        <w:t>Brotman</w:t>
      </w:r>
      <w:proofErr w:type="spellEnd"/>
      <w:r w:rsidRPr="00C10DAC">
        <w:rPr>
          <w:rFonts w:eastAsia="Times New Roman" w:cs="Times New Roman"/>
          <w:lang w:val="en-US"/>
        </w:rPr>
        <w:t xml:space="preserve"> MA</w:t>
      </w:r>
      <w:r w:rsidR="00635A43" w:rsidRPr="00C10DAC">
        <w:rPr>
          <w:rFonts w:eastAsia="Times New Roman" w:cs="Times New Roman"/>
          <w:lang w:val="en-US"/>
        </w:rPr>
        <w:t xml:space="preserve"> </w:t>
      </w:r>
      <w:r w:rsidRPr="00C10DAC">
        <w:rPr>
          <w:rFonts w:eastAsia="Times New Roman" w:cs="Times New Roman"/>
          <w:lang w:val="en-US"/>
        </w:rPr>
        <w:t>(National Institutes of Health).</w:t>
      </w:r>
    </w:p>
    <w:p w14:paraId="5C144DF9" w14:textId="77777777" w:rsidR="00913A7C" w:rsidRPr="00C10DAC" w:rsidRDefault="00913A7C">
      <w:pPr>
        <w:autoSpaceDE w:val="0"/>
        <w:rPr>
          <w:rFonts w:eastAsia="Times New Roman" w:cs="Times New Roman"/>
          <w:lang w:val="en-US"/>
        </w:rPr>
      </w:pPr>
    </w:p>
    <w:p w14:paraId="438A2349" w14:textId="2F79C4B5" w:rsidR="00BF7CB6" w:rsidRPr="00C10DAC" w:rsidRDefault="00C10DAC" w:rsidP="00311C94">
      <w:pPr>
        <w:autoSpaceDE w:val="0"/>
        <w:rPr>
          <w:rFonts w:eastAsia="Times New Roman" w:cs="Times New Roman"/>
          <w:i/>
          <w:iCs/>
        </w:rPr>
      </w:pPr>
      <w:r w:rsidRPr="00C10DAC">
        <w:rPr>
          <w:rFonts w:eastAsia="Times New Roman" w:cs="Times New Roman"/>
          <w:i/>
          <w:iCs/>
        </w:rPr>
        <w:t>Este material puede ser reproducido sin autorización  por los profesionales para el uso con sus propios pacientes. Cualquier otro uso, incluyendo uso electrónico, requiere previamente un permiso escrito de los autores.</w:t>
      </w:r>
    </w:p>
    <w:sectPr w:rsidR="00BF7CB6" w:rsidRPr="00C10DAC" w:rsidSect="00CD3A6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B5"/>
    <w:rsid w:val="001934F1"/>
    <w:rsid w:val="00311C94"/>
    <w:rsid w:val="003141CF"/>
    <w:rsid w:val="00390DAB"/>
    <w:rsid w:val="003A5A1A"/>
    <w:rsid w:val="005161F0"/>
    <w:rsid w:val="00520BB5"/>
    <w:rsid w:val="00530A30"/>
    <w:rsid w:val="00546CC2"/>
    <w:rsid w:val="005F35A4"/>
    <w:rsid w:val="00635A43"/>
    <w:rsid w:val="00694D10"/>
    <w:rsid w:val="00913A7C"/>
    <w:rsid w:val="00935A02"/>
    <w:rsid w:val="00971D91"/>
    <w:rsid w:val="009B6982"/>
    <w:rsid w:val="00A42631"/>
    <w:rsid w:val="00AE5997"/>
    <w:rsid w:val="00BF7CB6"/>
    <w:rsid w:val="00C10DAC"/>
    <w:rsid w:val="00CD3A63"/>
    <w:rsid w:val="00E07211"/>
    <w:rsid w:val="00ED07D3"/>
    <w:rsid w:val="00F65DE7"/>
    <w:rsid w:val="00F809A4"/>
    <w:rsid w:val="00F96B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1017B5"/>
  <w15:docId w15:val="{F38327A6-C1DF-4C02-85B5-A2B0D9D9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A63"/>
    <w:pPr>
      <w:widowControl w:val="0"/>
      <w:suppressAutoHyphens/>
    </w:pPr>
    <w:rPr>
      <w:rFonts w:eastAsia="SimSun" w:cs="Mangal"/>
      <w:kern w:val="1"/>
      <w:sz w:val="24"/>
      <w:szCs w:val="24"/>
      <w:lang w:val="es-E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sid w:val="00CD3A63"/>
  </w:style>
  <w:style w:type="paragraph" w:customStyle="1" w:styleId="Encabezado1">
    <w:name w:val="Encabezado1"/>
    <w:basedOn w:val="Normal"/>
    <w:next w:val="BodyText"/>
    <w:rsid w:val="00CD3A63"/>
    <w:pPr>
      <w:keepNext/>
      <w:spacing w:before="240" w:after="120"/>
    </w:pPr>
    <w:rPr>
      <w:rFonts w:ascii="Arial" w:eastAsia="Microsoft YaHei" w:hAnsi="Arial"/>
      <w:sz w:val="28"/>
      <w:szCs w:val="28"/>
    </w:rPr>
  </w:style>
  <w:style w:type="paragraph" w:styleId="BodyText">
    <w:name w:val="Body Text"/>
    <w:basedOn w:val="Normal"/>
    <w:rsid w:val="00CD3A63"/>
    <w:pPr>
      <w:spacing w:after="120"/>
    </w:pPr>
  </w:style>
  <w:style w:type="paragraph" w:styleId="List">
    <w:name w:val="List"/>
    <w:basedOn w:val="BodyText"/>
    <w:rsid w:val="00CD3A63"/>
  </w:style>
  <w:style w:type="paragraph" w:customStyle="1" w:styleId="Etiqueta">
    <w:name w:val="Etiqueta"/>
    <w:basedOn w:val="Normal"/>
    <w:rsid w:val="00CD3A63"/>
    <w:pPr>
      <w:suppressLineNumbers/>
      <w:spacing w:before="120" w:after="120"/>
    </w:pPr>
    <w:rPr>
      <w:i/>
      <w:iCs/>
    </w:rPr>
  </w:style>
  <w:style w:type="paragraph" w:customStyle="1" w:styleId="ndice">
    <w:name w:val="Índice"/>
    <w:basedOn w:val="Normal"/>
    <w:rsid w:val="00CD3A63"/>
    <w:pPr>
      <w:suppressLineNumbers/>
    </w:pPr>
  </w:style>
  <w:style w:type="character" w:styleId="CommentReference">
    <w:name w:val="annotation reference"/>
    <w:basedOn w:val="DefaultParagraphFont"/>
    <w:uiPriority w:val="99"/>
    <w:semiHidden/>
    <w:unhideWhenUsed/>
    <w:rsid w:val="003141CF"/>
    <w:rPr>
      <w:sz w:val="16"/>
      <w:szCs w:val="16"/>
    </w:rPr>
  </w:style>
  <w:style w:type="paragraph" w:styleId="CommentText">
    <w:name w:val="annotation text"/>
    <w:basedOn w:val="Normal"/>
    <w:link w:val="CommentTextChar"/>
    <w:uiPriority w:val="99"/>
    <w:semiHidden/>
    <w:unhideWhenUsed/>
    <w:rsid w:val="003141CF"/>
    <w:rPr>
      <w:sz w:val="20"/>
      <w:szCs w:val="18"/>
    </w:rPr>
  </w:style>
  <w:style w:type="character" w:customStyle="1" w:styleId="CommentTextChar">
    <w:name w:val="Comment Text Char"/>
    <w:basedOn w:val="DefaultParagraphFont"/>
    <w:link w:val="CommentText"/>
    <w:uiPriority w:val="99"/>
    <w:semiHidden/>
    <w:rsid w:val="003141CF"/>
    <w:rPr>
      <w:rFonts w:eastAsia="SimSun" w:cs="Mangal"/>
      <w:kern w:val="1"/>
      <w:szCs w:val="18"/>
      <w:lang w:val="es-ES" w:eastAsia="hi-IN" w:bidi="hi-IN"/>
    </w:rPr>
  </w:style>
  <w:style w:type="paragraph" w:styleId="CommentSubject">
    <w:name w:val="annotation subject"/>
    <w:basedOn w:val="CommentText"/>
    <w:next w:val="CommentText"/>
    <w:link w:val="CommentSubjectChar"/>
    <w:uiPriority w:val="99"/>
    <w:semiHidden/>
    <w:unhideWhenUsed/>
    <w:rsid w:val="003141CF"/>
    <w:rPr>
      <w:b/>
      <w:bCs/>
    </w:rPr>
  </w:style>
  <w:style w:type="character" w:customStyle="1" w:styleId="CommentSubjectChar">
    <w:name w:val="Comment Subject Char"/>
    <w:basedOn w:val="CommentTextChar"/>
    <w:link w:val="CommentSubject"/>
    <w:uiPriority w:val="99"/>
    <w:semiHidden/>
    <w:rsid w:val="003141CF"/>
    <w:rPr>
      <w:rFonts w:eastAsia="SimSun" w:cs="Mangal"/>
      <w:b/>
      <w:bCs/>
      <w:kern w:val="1"/>
      <w:szCs w:val="18"/>
      <w:lang w:val="es-ES" w:eastAsia="hi-IN" w:bidi="hi-IN"/>
    </w:rPr>
  </w:style>
  <w:style w:type="paragraph" w:styleId="BalloonText">
    <w:name w:val="Balloon Text"/>
    <w:basedOn w:val="Normal"/>
    <w:link w:val="BalloonTextChar"/>
    <w:uiPriority w:val="99"/>
    <w:semiHidden/>
    <w:unhideWhenUsed/>
    <w:rsid w:val="003141CF"/>
    <w:rPr>
      <w:rFonts w:ascii="Tahoma" w:hAnsi="Tahoma"/>
      <w:sz w:val="16"/>
      <w:szCs w:val="14"/>
    </w:rPr>
  </w:style>
  <w:style w:type="character" w:customStyle="1" w:styleId="BalloonTextChar">
    <w:name w:val="Balloon Text Char"/>
    <w:basedOn w:val="DefaultParagraphFont"/>
    <w:link w:val="BalloonText"/>
    <w:uiPriority w:val="99"/>
    <w:semiHidden/>
    <w:rsid w:val="003141CF"/>
    <w:rPr>
      <w:rFonts w:ascii="Tahoma" w:eastAsia="SimSun" w:hAnsi="Tahoma" w:cs="Mangal"/>
      <w:kern w:val="1"/>
      <w:sz w:val="16"/>
      <w:szCs w:val="1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213</Words>
  <Characters>1216</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cp:lastModifiedBy>Deacon, Hazel</cp:lastModifiedBy>
  <cp:revision>10</cp:revision>
  <cp:lastPrinted>2016-05-16T09:28:00Z</cp:lastPrinted>
  <dcterms:created xsi:type="dcterms:W3CDTF">2016-04-19T15:05:00Z</dcterms:created>
  <dcterms:modified xsi:type="dcterms:W3CDTF">2016-05-16T09:28:00Z</dcterms:modified>
</cp:coreProperties>
</file>